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25193" w:rsidRPr="007A1DF4" w:rsidRDefault="006F1230">
      <w:pPr>
        <w:jc w:val="center"/>
        <w:rPr>
          <w:b/>
          <w:sz w:val="24"/>
          <w:szCs w:val="24"/>
        </w:rPr>
      </w:pPr>
      <w:r w:rsidRPr="007A1DF4">
        <w:rPr>
          <w:b/>
          <w:sz w:val="24"/>
          <w:szCs w:val="24"/>
        </w:rPr>
        <w:t>Join Table &amp; View</w:t>
      </w:r>
    </w:p>
    <w:p w14:paraId="00000002" w14:textId="77777777" w:rsidR="00C25193" w:rsidRPr="007A1DF4" w:rsidRDefault="006F1230">
      <w:pPr>
        <w:jc w:val="center"/>
        <w:rPr>
          <w:b/>
          <w:sz w:val="24"/>
          <w:szCs w:val="24"/>
        </w:rPr>
      </w:pPr>
      <w:r w:rsidRPr="007A1DF4">
        <w:rPr>
          <w:b/>
          <w:sz w:val="24"/>
          <w:szCs w:val="24"/>
        </w:rPr>
        <w:t>Worksheet 4</w:t>
      </w:r>
    </w:p>
    <w:p w14:paraId="00000003" w14:textId="77777777" w:rsidR="00C25193" w:rsidRDefault="00C25193">
      <w:pPr>
        <w:jc w:val="center"/>
      </w:pPr>
    </w:p>
    <w:p w14:paraId="00000005" w14:textId="2439B78C" w:rsidR="00C25193" w:rsidRPr="007A1DF4" w:rsidRDefault="006F1230">
      <w:pPr>
        <w:rPr>
          <w:sz w:val="24"/>
          <w:szCs w:val="24"/>
        </w:rPr>
      </w:pPr>
      <w:r w:rsidRPr="007A1DF4">
        <w:rPr>
          <w:sz w:val="24"/>
          <w:szCs w:val="24"/>
        </w:rPr>
        <w:t>Nama</w:t>
      </w:r>
      <w:r w:rsidRPr="007A1DF4">
        <w:rPr>
          <w:sz w:val="24"/>
          <w:szCs w:val="24"/>
        </w:rPr>
        <w:tab/>
        <w:t>:</w:t>
      </w:r>
      <w:r w:rsidR="007A1DF4" w:rsidRPr="007A1DF4">
        <w:rPr>
          <w:sz w:val="24"/>
          <w:szCs w:val="24"/>
        </w:rPr>
        <w:t xml:space="preserve"> Tengku Muhammad Zainul Aprilizar</w:t>
      </w:r>
    </w:p>
    <w:p w14:paraId="00000006" w14:textId="20912BE2" w:rsidR="00C25193" w:rsidRDefault="00C25193"/>
    <w:p w14:paraId="00000007" w14:textId="77777777" w:rsidR="00C25193" w:rsidRDefault="00C25193"/>
    <w:p w14:paraId="00000008" w14:textId="77777777" w:rsidR="00C25193" w:rsidRDefault="006F1230">
      <w:pPr>
        <w:pBdr>
          <w:bottom w:val="single" w:sz="4" w:space="1" w:color="000000"/>
        </w:pBdr>
      </w:pPr>
      <w:r>
        <w:t>SOAL 4.1</w:t>
      </w:r>
    </w:p>
    <w:p w14:paraId="00000009" w14:textId="77777777" w:rsidR="00C25193" w:rsidRDefault="00C25193"/>
    <w:p w14:paraId="0000000A" w14:textId="77777777" w:rsidR="00C25193" w:rsidRDefault="006F1230">
      <w:r>
        <w:t>Tampilkan data berikut menggunakan join table:</w:t>
      </w:r>
    </w:p>
    <w:p w14:paraId="0000000B" w14:textId="77777777" w:rsidR="00C25193" w:rsidRDefault="00C25193"/>
    <w:p w14:paraId="0000000C" w14:textId="77777777" w:rsidR="00C25193" w:rsidRDefault="00C25193">
      <w:pPr>
        <w:widowControl w:val="0"/>
        <w:numPr>
          <w:ilvl w:val="0"/>
          <w:numId w:val="1"/>
        </w:numPr>
        <w:spacing w:line="276" w:lineRule="auto"/>
      </w:pPr>
    </w:p>
    <w:tbl>
      <w:tblPr>
        <w:tblStyle w:val="a"/>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4C9352A7"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0D"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4AD6A82F"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6"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7"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8"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9"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A"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1B" w14:textId="77777777" w:rsidR="00C25193" w:rsidRDefault="00C25193">
      <w:pPr>
        <w:spacing w:line="360" w:lineRule="auto"/>
        <w:ind w:left="720"/>
      </w:pPr>
    </w:p>
    <w:p w14:paraId="0000001C" w14:textId="39F8A115" w:rsidR="00C25193" w:rsidRDefault="006F1230">
      <w:pPr>
        <w:spacing w:line="360" w:lineRule="auto"/>
        <w:ind w:left="720"/>
        <w:rPr>
          <w:rFonts w:ascii="Courier New" w:eastAsia="Courier New" w:hAnsi="Courier New" w:cs="Courier New"/>
          <w:i/>
          <w:color w:val="FF0000"/>
          <w:sz w:val="20"/>
          <w:szCs w:val="20"/>
        </w:rPr>
      </w:pPr>
      <w:proofErr w:type="gramStart"/>
      <w:r>
        <w:rPr>
          <w:rFonts w:ascii="Courier New" w:eastAsia="Courier New" w:hAnsi="Courier New" w:cs="Courier New"/>
          <w:i/>
          <w:color w:val="FF0000"/>
          <w:sz w:val="20"/>
          <w:szCs w:val="20"/>
        </w:rPr>
        <w:t>SELECT ...</w:t>
      </w:r>
      <w:proofErr w:type="gramEnd"/>
    </w:p>
    <w:p w14:paraId="6DA99226" w14:textId="39C82D6C"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 xml:space="preserve">SELECT pesanan.id, pesanan.tanggal, pesanan. </w:t>
      </w:r>
      <w:proofErr w:type="gramStart"/>
      <w:r w:rsidRPr="00CA71F3">
        <w:rPr>
          <w:rFonts w:ascii="Courier New" w:eastAsia="Courier New" w:hAnsi="Courier New" w:cs="Courier New"/>
          <w:i/>
          <w:sz w:val="20"/>
          <w:szCs w:val="20"/>
        </w:rPr>
        <w:t>total</w:t>
      </w:r>
      <w:proofErr w:type="gramEnd"/>
      <w:r w:rsidRPr="00CA71F3">
        <w:rPr>
          <w:rFonts w:ascii="Courier New" w:eastAsia="Courier New" w:hAnsi="Courier New" w:cs="Courier New"/>
          <w:i/>
          <w:sz w:val="20"/>
          <w:szCs w:val="20"/>
        </w:rPr>
        <w:t>, pelanggan.kode, pelanggan.</w:t>
      </w:r>
      <w:r w:rsidR="00911D37">
        <w:rPr>
          <w:rFonts w:ascii="Courier New" w:eastAsia="Courier New" w:hAnsi="Courier New" w:cs="Courier New"/>
          <w:i/>
          <w:sz w:val="20"/>
          <w:szCs w:val="20"/>
        </w:rPr>
        <w:t>nama</w:t>
      </w:r>
      <w:r w:rsidRPr="00CA71F3">
        <w:rPr>
          <w:rFonts w:ascii="Courier New" w:eastAsia="Courier New" w:hAnsi="Courier New" w:cs="Courier New"/>
          <w:i/>
          <w:sz w:val="20"/>
          <w:szCs w:val="20"/>
        </w:rPr>
        <w:t xml:space="preserve">, </w:t>
      </w:r>
    </w:p>
    <w:p w14:paraId="1D58B976" w14:textId="77777777" w:rsidR="00CA71F3" w:rsidRPr="00CA71F3" w:rsidRDefault="00CA71F3" w:rsidP="00CA71F3">
      <w:pPr>
        <w:spacing w:line="360" w:lineRule="auto"/>
        <w:ind w:left="720"/>
        <w:rPr>
          <w:rFonts w:ascii="Courier New" w:eastAsia="Courier New" w:hAnsi="Courier New" w:cs="Courier New"/>
          <w:i/>
          <w:sz w:val="20"/>
          <w:szCs w:val="20"/>
        </w:rPr>
      </w:pPr>
      <w:proofErr w:type="gramStart"/>
      <w:r w:rsidRPr="00CA71F3">
        <w:rPr>
          <w:rFonts w:ascii="Courier New" w:eastAsia="Courier New" w:hAnsi="Courier New" w:cs="Courier New"/>
          <w:i/>
          <w:sz w:val="20"/>
          <w:szCs w:val="20"/>
        </w:rPr>
        <w:t>kartu.nama</w:t>
      </w:r>
      <w:proofErr w:type="gramEnd"/>
      <w:r w:rsidRPr="00CA71F3">
        <w:rPr>
          <w:rFonts w:ascii="Courier New" w:eastAsia="Courier New" w:hAnsi="Courier New" w:cs="Courier New"/>
          <w:i/>
          <w:sz w:val="20"/>
          <w:szCs w:val="20"/>
        </w:rPr>
        <w:t xml:space="preserve"> as nama_kartu, kartu.diskon</w:t>
      </w:r>
    </w:p>
    <w:p w14:paraId="6FCFAEDE" w14:textId="77777777"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FROM pesanan INNER JOIN pelanggan ON pesanan.pelanggan_id = pelanggan.id</w:t>
      </w:r>
    </w:p>
    <w:p w14:paraId="124869F7" w14:textId="0D747409" w:rsid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INNER JOIN kartu ON pelanggan.kartu_id = kartu.id;</w:t>
      </w:r>
    </w:p>
    <w:p w14:paraId="55A1D9F5" w14:textId="5054A4A9" w:rsidR="007A1DF4" w:rsidRDefault="007A1DF4" w:rsidP="00CA71F3">
      <w:pPr>
        <w:spacing w:line="360" w:lineRule="auto"/>
        <w:ind w:left="720"/>
        <w:rPr>
          <w:rFonts w:asciiTheme="minorHAnsi" w:eastAsia="Courier New" w:hAnsiTheme="minorHAnsi" w:cstheme="minorHAnsi"/>
          <w:b/>
          <w:sz w:val="24"/>
          <w:szCs w:val="24"/>
        </w:rPr>
      </w:pPr>
      <w:proofErr w:type="gramStart"/>
      <w:r w:rsidRPr="007A1DF4">
        <w:rPr>
          <w:rFonts w:asciiTheme="minorHAnsi" w:eastAsia="Courier New" w:hAnsiTheme="minorHAnsi" w:cstheme="minorHAnsi"/>
          <w:b/>
          <w:sz w:val="24"/>
          <w:szCs w:val="24"/>
        </w:rPr>
        <w:t>Jawaban</w:t>
      </w:r>
      <w:r>
        <w:rPr>
          <w:rFonts w:asciiTheme="minorHAnsi" w:eastAsia="Courier New" w:hAnsiTheme="minorHAnsi" w:cstheme="minorHAnsi"/>
          <w:b/>
          <w:sz w:val="24"/>
          <w:szCs w:val="24"/>
        </w:rPr>
        <w:t xml:space="preserve"> :</w:t>
      </w:r>
      <w:proofErr w:type="gramEnd"/>
    </w:p>
    <w:p w14:paraId="68E924CE" w14:textId="52951389" w:rsidR="007A1DF4" w:rsidRPr="007A1DF4" w:rsidRDefault="007A1DF4" w:rsidP="00CA71F3">
      <w:pPr>
        <w:spacing w:line="360" w:lineRule="auto"/>
        <w:ind w:left="720"/>
        <w:rPr>
          <w:rFonts w:asciiTheme="minorHAnsi" w:eastAsia="Courier New" w:hAnsiTheme="minorHAnsi" w:cstheme="minorHAnsi"/>
          <w:b/>
          <w:sz w:val="24"/>
          <w:szCs w:val="24"/>
        </w:rPr>
      </w:pPr>
      <w:r>
        <w:rPr>
          <w:rFonts w:asciiTheme="minorHAnsi" w:eastAsia="Courier New" w:hAnsiTheme="minorHAnsi" w:cstheme="minorHAnsi"/>
          <w:b/>
          <w:noProof/>
          <w:sz w:val="24"/>
          <w:szCs w:val="24"/>
          <w:lang w:eastAsia="en-US"/>
        </w:rPr>
        <w:lastRenderedPageBreak/>
        <w:drawing>
          <wp:inline distT="0" distB="0" distL="0" distR="0" wp14:anchorId="3C1B4FCD" wp14:editId="38A19A30">
            <wp:extent cx="5943600" cy="330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al-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3905"/>
                    </a:xfrm>
                    <a:prstGeom prst="rect">
                      <a:avLst/>
                    </a:prstGeom>
                  </pic:spPr>
                </pic:pic>
              </a:graphicData>
            </a:graphic>
          </wp:inline>
        </w:drawing>
      </w:r>
    </w:p>
    <w:p w14:paraId="043AB41A" w14:textId="77777777" w:rsidR="00CA71F3" w:rsidRDefault="00CA71F3">
      <w:pPr>
        <w:spacing w:line="360" w:lineRule="auto"/>
        <w:ind w:left="720"/>
        <w:rPr>
          <w:rFonts w:ascii="Courier New" w:eastAsia="Courier New" w:hAnsi="Courier New" w:cs="Courier New"/>
          <w:i/>
          <w:color w:val="FF0000"/>
          <w:sz w:val="20"/>
          <w:szCs w:val="20"/>
        </w:rPr>
      </w:pPr>
    </w:p>
    <w:p w14:paraId="0000001D" w14:textId="77777777" w:rsidR="00C25193" w:rsidRDefault="00C25193">
      <w:pPr>
        <w:widowControl w:val="0"/>
        <w:numPr>
          <w:ilvl w:val="0"/>
          <w:numId w:val="1"/>
        </w:numPr>
        <w:spacing w:line="276" w:lineRule="auto"/>
      </w:pPr>
    </w:p>
    <w:tbl>
      <w:tblPr>
        <w:tblStyle w:val="a0"/>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27FEF2E9"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2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2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7AB99455"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6"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7"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8"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9"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A"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C"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D" w14:textId="77777777" w:rsidR="00C25193" w:rsidRDefault="006F1230">
            <w:pPr>
              <w:widowControl w:val="0"/>
              <w:rPr>
                <w:rFonts w:ascii="Arial" w:eastAsia="Arial" w:hAnsi="Arial" w:cs="Arial"/>
                <w:sz w:val="18"/>
                <w:szCs w:val="18"/>
              </w:rPr>
            </w:pPr>
            <w:r>
              <w:rPr>
                <w:rFonts w:ascii="Arial" w:eastAsia="Arial" w:hAnsi="Arial" w:cs="Arial"/>
                <w:sz w:val="18"/>
                <w:szCs w:val="18"/>
              </w:rPr>
              <w:t>kontak</w:t>
            </w:r>
          </w:p>
        </w:tc>
      </w:tr>
    </w:tbl>
    <w:p w14:paraId="0000002E" w14:textId="77777777" w:rsidR="00C25193" w:rsidRDefault="006F1230">
      <w:pPr>
        <w:spacing w:line="360" w:lineRule="auto"/>
      </w:pPr>
      <w:r>
        <w:tab/>
      </w:r>
    </w:p>
    <w:p w14:paraId="1E82070A" w14:textId="77777777" w:rsidR="004F63DF" w:rsidRPr="007A1DF4" w:rsidRDefault="006F1230" w:rsidP="007A1DF4">
      <w:pPr>
        <w:spacing w:line="360" w:lineRule="auto"/>
        <w:ind w:left="709"/>
        <w:rPr>
          <w:rFonts w:ascii="Courier New" w:hAnsi="Courier New" w:cs="Courier New"/>
          <w:i/>
        </w:rPr>
      </w:pPr>
      <w:r>
        <w:tab/>
      </w:r>
      <w:r w:rsidR="004F63DF" w:rsidRPr="007A1DF4">
        <w:rPr>
          <w:rFonts w:ascii="Courier New" w:hAnsi="Courier New" w:cs="Courier New"/>
          <w:i/>
        </w:rPr>
        <w:t>SELECT pembelian.id, pembelian.tanggal, pembelian.nomor, pembelian.jumlah, pembelian.harga,</w:t>
      </w:r>
    </w:p>
    <w:p w14:paraId="7D54C9B8" w14:textId="77777777" w:rsidR="004F63DF" w:rsidRPr="007A1DF4" w:rsidRDefault="004F63DF" w:rsidP="007A1DF4">
      <w:pPr>
        <w:spacing w:line="360" w:lineRule="auto"/>
        <w:ind w:left="709"/>
        <w:rPr>
          <w:rFonts w:ascii="Courier New" w:hAnsi="Courier New" w:cs="Courier New"/>
          <w:i/>
        </w:rPr>
      </w:pPr>
      <w:r w:rsidRPr="007A1DF4">
        <w:rPr>
          <w:rFonts w:ascii="Courier New" w:hAnsi="Courier New" w:cs="Courier New"/>
          <w:i/>
        </w:rPr>
        <w:t xml:space="preserve">produk.nama, vendor.nama, vendor.kontak FROM pembelian INNER JOIN produk </w:t>
      </w:r>
    </w:p>
    <w:p w14:paraId="38CB95CD" w14:textId="77777777" w:rsidR="004F63DF" w:rsidRPr="007A1DF4" w:rsidRDefault="004F63DF" w:rsidP="007A1DF4">
      <w:pPr>
        <w:spacing w:line="360" w:lineRule="auto"/>
        <w:ind w:left="709"/>
        <w:rPr>
          <w:rFonts w:ascii="Courier New" w:hAnsi="Courier New" w:cs="Courier New"/>
          <w:i/>
        </w:rPr>
      </w:pPr>
      <w:r w:rsidRPr="007A1DF4">
        <w:rPr>
          <w:rFonts w:ascii="Courier New" w:hAnsi="Courier New" w:cs="Courier New"/>
          <w:i/>
        </w:rPr>
        <w:t xml:space="preserve">ON pembelian.produk_id = produk.id </w:t>
      </w:r>
    </w:p>
    <w:p w14:paraId="0000002F" w14:textId="6145EBE0" w:rsidR="00C25193" w:rsidRPr="007A1DF4" w:rsidRDefault="004F63DF" w:rsidP="007A1DF4">
      <w:pPr>
        <w:spacing w:line="360" w:lineRule="auto"/>
        <w:ind w:left="709"/>
        <w:rPr>
          <w:rFonts w:ascii="Courier New" w:hAnsi="Courier New" w:cs="Courier New"/>
          <w:i/>
        </w:rPr>
      </w:pPr>
      <w:r w:rsidRPr="007A1DF4">
        <w:rPr>
          <w:rFonts w:ascii="Courier New" w:hAnsi="Courier New" w:cs="Courier New"/>
          <w:i/>
        </w:rPr>
        <w:t>INNER JOIN vendor ON pembelian.vendor_id = vendor.id;</w:t>
      </w:r>
    </w:p>
    <w:p w14:paraId="47AD8B5F" w14:textId="77777777" w:rsidR="007A1DF4" w:rsidRPr="007A1DF4" w:rsidRDefault="007A1DF4" w:rsidP="007A1DF4">
      <w:pPr>
        <w:spacing w:line="360" w:lineRule="auto"/>
        <w:ind w:left="720"/>
        <w:rPr>
          <w:rFonts w:asciiTheme="minorHAnsi" w:eastAsia="Courier New" w:hAnsiTheme="minorHAnsi" w:cstheme="minorHAnsi"/>
          <w:b/>
          <w:sz w:val="24"/>
          <w:szCs w:val="24"/>
        </w:rPr>
      </w:pPr>
      <w:proofErr w:type="gramStart"/>
      <w:r w:rsidRPr="007A1DF4">
        <w:rPr>
          <w:rFonts w:asciiTheme="minorHAnsi" w:eastAsia="Courier New" w:hAnsiTheme="minorHAnsi" w:cstheme="minorHAnsi"/>
          <w:b/>
          <w:sz w:val="24"/>
          <w:szCs w:val="24"/>
        </w:rPr>
        <w:t>Jawaban</w:t>
      </w:r>
      <w:r>
        <w:rPr>
          <w:rFonts w:asciiTheme="minorHAnsi" w:eastAsia="Courier New" w:hAnsiTheme="minorHAnsi" w:cstheme="minorHAnsi"/>
          <w:b/>
          <w:sz w:val="24"/>
          <w:szCs w:val="24"/>
        </w:rPr>
        <w:t xml:space="preserve"> :</w:t>
      </w:r>
      <w:proofErr w:type="gramEnd"/>
    </w:p>
    <w:p w14:paraId="5276E57D" w14:textId="12700DE4" w:rsidR="00357042" w:rsidRPr="004F63DF" w:rsidRDefault="007A1DF4" w:rsidP="007A1DF4">
      <w:pPr>
        <w:spacing w:line="360" w:lineRule="auto"/>
        <w:ind w:left="709"/>
        <w:rPr>
          <w:rFonts w:ascii="Courier New" w:hAnsi="Courier New" w:cs="Courier New"/>
        </w:rPr>
      </w:pPr>
      <w:r>
        <w:rPr>
          <w:rFonts w:ascii="Courier New" w:hAnsi="Courier New" w:cs="Courier New"/>
          <w:noProof/>
          <w:lang w:eastAsia="en-US"/>
        </w:rPr>
        <w:lastRenderedPageBreak/>
        <w:drawing>
          <wp:inline distT="0" distB="0" distL="0" distR="0" wp14:anchorId="6FD1A457" wp14:editId="20639996">
            <wp:extent cx="5943600" cy="3234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l-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34690"/>
                    </a:xfrm>
                    <a:prstGeom prst="rect">
                      <a:avLst/>
                    </a:prstGeom>
                  </pic:spPr>
                </pic:pic>
              </a:graphicData>
            </a:graphic>
          </wp:inline>
        </w:drawing>
      </w:r>
    </w:p>
    <w:p w14:paraId="00000030" w14:textId="2807C9F0" w:rsidR="007A1DF4" w:rsidRDefault="007A1DF4"/>
    <w:p w14:paraId="1ADAC41A" w14:textId="77777777" w:rsidR="00C25193" w:rsidRDefault="00C25193">
      <w:pPr>
        <w:widowControl w:val="0"/>
        <w:numPr>
          <w:ilvl w:val="0"/>
          <w:numId w:val="1"/>
        </w:numPr>
        <w:spacing w:line="276" w:lineRule="auto"/>
      </w:pPr>
    </w:p>
    <w:tbl>
      <w:tblPr>
        <w:tblStyle w:val="a1"/>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C7C69DB"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7"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8"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0BF5BC78"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A"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B"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C"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E"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F"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0"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1"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2"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4DDAC9BD" w14:textId="77777777" w:rsidR="007A1DF4" w:rsidRPr="007A1DF4" w:rsidRDefault="007A1DF4" w:rsidP="007A1DF4">
      <w:pPr>
        <w:spacing w:line="360" w:lineRule="auto"/>
        <w:ind w:left="720"/>
        <w:rPr>
          <w:rFonts w:asciiTheme="minorHAnsi" w:eastAsia="Courier New" w:hAnsiTheme="minorHAnsi" w:cstheme="minorHAnsi"/>
          <w:b/>
          <w:sz w:val="24"/>
          <w:szCs w:val="24"/>
        </w:rPr>
      </w:pPr>
      <w:proofErr w:type="gramStart"/>
      <w:r w:rsidRPr="007A1DF4">
        <w:rPr>
          <w:rFonts w:asciiTheme="minorHAnsi" w:eastAsia="Courier New" w:hAnsiTheme="minorHAnsi" w:cstheme="minorHAnsi"/>
          <w:b/>
          <w:sz w:val="24"/>
          <w:szCs w:val="24"/>
        </w:rPr>
        <w:t>Jawaban</w:t>
      </w:r>
      <w:r>
        <w:rPr>
          <w:rFonts w:asciiTheme="minorHAnsi" w:eastAsia="Courier New" w:hAnsiTheme="minorHAnsi" w:cstheme="minorHAnsi"/>
          <w:b/>
          <w:sz w:val="24"/>
          <w:szCs w:val="24"/>
        </w:rPr>
        <w:t xml:space="preserve"> :</w:t>
      </w:r>
      <w:proofErr w:type="gramEnd"/>
    </w:p>
    <w:p w14:paraId="00000043" w14:textId="33C6ED4D" w:rsidR="00C25193" w:rsidRDefault="007A1DF4">
      <w:pPr>
        <w:spacing w:line="360" w:lineRule="auto"/>
        <w:ind w:left="720"/>
      </w:pPr>
      <w:r>
        <w:rPr>
          <w:noProof/>
          <w:lang w:eastAsia="en-US"/>
        </w:rPr>
        <w:lastRenderedPageBreak/>
        <w:drawing>
          <wp:inline distT="0" distB="0" distL="0" distR="0" wp14:anchorId="718A807B" wp14:editId="00726579">
            <wp:extent cx="5943600" cy="332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al-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00000044" w14:textId="77777777" w:rsidR="00C25193" w:rsidRDefault="00C25193">
      <w:pPr>
        <w:spacing w:line="360" w:lineRule="auto"/>
        <w:ind w:left="720"/>
      </w:pPr>
    </w:p>
    <w:p w14:paraId="00000045" w14:textId="77777777" w:rsidR="00C25193" w:rsidRDefault="00C25193">
      <w:pPr>
        <w:spacing w:line="360" w:lineRule="auto"/>
      </w:pPr>
    </w:p>
    <w:p w14:paraId="00000046" w14:textId="77777777" w:rsidR="00C25193" w:rsidRDefault="006F1230">
      <w:pPr>
        <w:pBdr>
          <w:bottom w:val="single" w:sz="4" w:space="1" w:color="000000"/>
        </w:pBdr>
      </w:pPr>
      <w:r>
        <w:t>SOAL 4.2</w:t>
      </w:r>
    </w:p>
    <w:p w14:paraId="00000047" w14:textId="77777777" w:rsidR="00C25193" w:rsidRDefault="00C25193"/>
    <w:p w14:paraId="00000048" w14:textId="77777777" w:rsidR="00C25193" w:rsidRDefault="006F1230">
      <w:r>
        <w:t>Buatlah view berdasarkan query yang menampilkan data berikut ini:</w:t>
      </w:r>
    </w:p>
    <w:p w14:paraId="00000049" w14:textId="77777777" w:rsidR="00C25193" w:rsidRDefault="00C25193"/>
    <w:p w14:paraId="0000004A" w14:textId="77777777" w:rsidR="00C25193" w:rsidRDefault="00C25193">
      <w:pPr>
        <w:widowControl w:val="0"/>
        <w:numPr>
          <w:ilvl w:val="0"/>
          <w:numId w:val="2"/>
        </w:numPr>
        <w:spacing w:line="276" w:lineRule="auto"/>
      </w:pPr>
    </w:p>
    <w:tbl>
      <w:tblPr>
        <w:tblStyle w:val="a2"/>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6D4C0D20"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B"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19A0740C"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2"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3"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4"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5"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6"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7"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8"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59" w14:textId="77777777" w:rsidR="00C25193" w:rsidRDefault="00C25193">
      <w:pPr>
        <w:spacing w:line="360" w:lineRule="auto"/>
        <w:ind w:left="720"/>
      </w:pPr>
    </w:p>
    <w:p w14:paraId="7C132E03" w14:textId="5056B285" w:rsidR="00074A3F" w:rsidRDefault="006F1230" w:rsidP="00074A3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 xml:space="preserve">CREATE </w:t>
      </w:r>
      <w:proofErr w:type="gramStart"/>
      <w:r>
        <w:rPr>
          <w:rFonts w:ascii="Courier New" w:eastAsia="Courier New" w:hAnsi="Courier New" w:cs="Courier New"/>
          <w:i/>
          <w:color w:val="FF0000"/>
          <w:sz w:val="20"/>
          <w:szCs w:val="20"/>
        </w:rPr>
        <w:t>VIEW ...</w:t>
      </w:r>
      <w:proofErr w:type="gramEnd"/>
    </w:p>
    <w:p w14:paraId="290B698A" w14:textId="35DCA914" w:rsidR="008747AC" w:rsidRDefault="008747AC" w:rsidP="00074A3F">
      <w:pPr>
        <w:spacing w:line="360" w:lineRule="auto"/>
        <w:ind w:left="720"/>
        <w:rPr>
          <w:rFonts w:ascii="Courier New" w:eastAsia="Courier New" w:hAnsi="Courier New" w:cs="Courier New"/>
          <w:i/>
          <w:color w:val="FF0000"/>
          <w:sz w:val="20"/>
          <w:szCs w:val="20"/>
        </w:rPr>
      </w:pPr>
    </w:p>
    <w:p w14:paraId="035FCC13"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CREATE VIEW pesanan_pelanggan_kartu</w:t>
      </w:r>
    </w:p>
    <w:p w14:paraId="0D24A456"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 xml:space="preserve">AS SELECT pesanan.id, pesanan.tanggal, pesanan. </w:t>
      </w:r>
      <w:proofErr w:type="gramStart"/>
      <w:r w:rsidRPr="008747AC">
        <w:rPr>
          <w:rFonts w:ascii="Courier New" w:eastAsia="Courier New" w:hAnsi="Courier New" w:cs="Courier New"/>
          <w:i/>
          <w:sz w:val="20"/>
          <w:szCs w:val="20"/>
        </w:rPr>
        <w:t>total</w:t>
      </w:r>
      <w:proofErr w:type="gramEnd"/>
      <w:r w:rsidRPr="008747AC">
        <w:rPr>
          <w:rFonts w:ascii="Courier New" w:eastAsia="Courier New" w:hAnsi="Courier New" w:cs="Courier New"/>
          <w:i/>
          <w:sz w:val="20"/>
          <w:szCs w:val="20"/>
        </w:rPr>
        <w:t xml:space="preserve">, pelanggan.kode, pelanggan.nama, </w:t>
      </w:r>
    </w:p>
    <w:p w14:paraId="51C129E5" w14:textId="77777777" w:rsidR="008747AC" w:rsidRPr="008747AC" w:rsidRDefault="008747AC" w:rsidP="008747AC">
      <w:pPr>
        <w:spacing w:line="360" w:lineRule="auto"/>
        <w:ind w:left="720"/>
        <w:rPr>
          <w:rFonts w:ascii="Courier New" w:eastAsia="Courier New" w:hAnsi="Courier New" w:cs="Courier New"/>
          <w:i/>
          <w:sz w:val="20"/>
          <w:szCs w:val="20"/>
        </w:rPr>
      </w:pPr>
      <w:proofErr w:type="gramStart"/>
      <w:r w:rsidRPr="008747AC">
        <w:rPr>
          <w:rFonts w:ascii="Courier New" w:eastAsia="Courier New" w:hAnsi="Courier New" w:cs="Courier New"/>
          <w:i/>
          <w:sz w:val="20"/>
          <w:szCs w:val="20"/>
        </w:rPr>
        <w:t>kartu.nama</w:t>
      </w:r>
      <w:proofErr w:type="gramEnd"/>
      <w:r w:rsidRPr="008747AC">
        <w:rPr>
          <w:rFonts w:ascii="Courier New" w:eastAsia="Courier New" w:hAnsi="Courier New" w:cs="Courier New"/>
          <w:i/>
          <w:sz w:val="20"/>
          <w:szCs w:val="20"/>
        </w:rPr>
        <w:t xml:space="preserve"> as nama_kartu, kartu.diskon</w:t>
      </w:r>
    </w:p>
    <w:p w14:paraId="7A7107EF"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FROM pesanan INNER JOIN pelanggan ON pesanan.pelanggan_id = pelanggan.id</w:t>
      </w:r>
    </w:p>
    <w:p w14:paraId="6D4F24DA" w14:textId="5D4A628B"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INNER JOIN kartu ON pelanggan.kartu_id = kartu.id;</w:t>
      </w:r>
    </w:p>
    <w:p w14:paraId="3FAB877B" w14:textId="77777777" w:rsidR="007A1DF4" w:rsidRPr="007A1DF4" w:rsidRDefault="007A1DF4" w:rsidP="007A1DF4">
      <w:pPr>
        <w:spacing w:line="360" w:lineRule="auto"/>
        <w:ind w:left="720"/>
        <w:rPr>
          <w:rFonts w:asciiTheme="minorHAnsi" w:eastAsia="Courier New" w:hAnsiTheme="minorHAnsi" w:cstheme="minorHAnsi"/>
          <w:b/>
          <w:sz w:val="24"/>
          <w:szCs w:val="24"/>
        </w:rPr>
      </w:pPr>
      <w:proofErr w:type="gramStart"/>
      <w:r w:rsidRPr="007A1DF4">
        <w:rPr>
          <w:rFonts w:asciiTheme="minorHAnsi" w:eastAsia="Courier New" w:hAnsiTheme="minorHAnsi" w:cstheme="minorHAnsi"/>
          <w:b/>
          <w:sz w:val="24"/>
          <w:szCs w:val="24"/>
        </w:rPr>
        <w:t>Jawaban</w:t>
      </w:r>
      <w:r>
        <w:rPr>
          <w:rFonts w:asciiTheme="minorHAnsi" w:eastAsia="Courier New" w:hAnsiTheme="minorHAnsi" w:cstheme="minorHAnsi"/>
          <w:b/>
          <w:sz w:val="24"/>
          <w:szCs w:val="24"/>
        </w:rPr>
        <w:t xml:space="preserve"> :</w:t>
      </w:r>
      <w:proofErr w:type="gramEnd"/>
    </w:p>
    <w:p w14:paraId="41477FCA" w14:textId="756BE2F5" w:rsidR="00074A3F" w:rsidRDefault="007A1DF4" w:rsidP="00074A3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noProof/>
          <w:color w:val="FF0000"/>
          <w:sz w:val="20"/>
          <w:szCs w:val="20"/>
          <w:lang w:eastAsia="en-US"/>
        </w:rPr>
        <w:lastRenderedPageBreak/>
        <w:drawing>
          <wp:inline distT="0" distB="0" distL="0" distR="0" wp14:anchorId="46EEC2D2" wp14:editId="2C01FC99">
            <wp:extent cx="5943600" cy="318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ry_soal-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3255"/>
                    </a:xfrm>
                    <a:prstGeom prst="rect">
                      <a:avLst/>
                    </a:prstGeom>
                  </pic:spPr>
                </pic:pic>
              </a:graphicData>
            </a:graphic>
          </wp:inline>
        </w:drawing>
      </w:r>
    </w:p>
    <w:p w14:paraId="63443752" w14:textId="087FABAD" w:rsidR="007A1DF4" w:rsidRDefault="007A1DF4" w:rsidP="00074A3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noProof/>
          <w:color w:val="FF0000"/>
          <w:sz w:val="20"/>
          <w:szCs w:val="20"/>
          <w:lang w:eastAsia="en-US"/>
        </w:rPr>
        <w:drawing>
          <wp:inline distT="0" distB="0" distL="0" distR="0" wp14:anchorId="24E9C0AD" wp14:editId="7CFD73DE">
            <wp:extent cx="5943600" cy="3296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sil-view_soal-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0000005B" w14:textId="77777777" w:rsidR="00C25193" w:rsidRDefault="00C25193">
      <w:pPr>
        <w:widowControl w:val="0"/>
        <w:numPr>
          <w:ilvl w:val="0"/>
          <w:numId w:val="2"/>
        </w:numPr>
        <w:spacing w:line="276" w:lineRule="auto"/>
      </w:pPr>
    </w:p>
    <w:tbl>
      <w:tblPr>
        <w:tblStyle w:val="a3"/>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3B90A7BB"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C"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6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377F93B1"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6"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7"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8"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9"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A"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B" w14:textId="24B5DD2D" w:rsidR="00C25193" w:rsidRDefault="00EF4EE6">
            <w:pPr>
              <w:widowControl w:val="0"/>
              <w:rPr>
                <w:rFonts w:ascii="Arial" w:eastAsia="Arial" w:hAnsi="Arial" w:cs="Arial"/>
                <w:sz w:val="18"/>
                <w:szCs w:val="18"/>
              </w:rPr>
            </w:pPr>
            <w:r>
              <w:rPr>
                <w:rFonts w:ascii="Arial" w:eastAsia="Arial" w:hAnsi="Arial" w:cs="Arial"/>
                <w:sz w:val="18"/>
                <w:szCs w:val="18"/>
              </w:rPr>
              <w:t>K</w:t>
            </w:r>
            <w:r w:rsidR="006F1230">
              <w:rPr>
                <w:rFonts w:ascii="Arial" w:eastAsia="Arial" w:hAnsi="Arial" w:cs="Arial"/>
                <w:sz w:val="18"/>
                <w:szCs w:val="18"/>
              </w:rPr>
              <w:t>ontak</w:t>
            </w:r>
          </w:p>
        </w:tc>
      </w:tr>
    </w:tbl>
    <w:p w14:paraId="3FEBEAD9" w14:textId="77777777" w:rsidR="00F22C0D" w:rsidRPr="007A1DF4" w:rsidRDefault="006F1230" w:rsidP="007A1DF4">
      <w:pPr>
        <w:spacing w:line="360" w:lineRule="auto"/>
        <w:ind w:left="709"/>
        <w:rPr>
          <w:rFonts w:ascii="Courier New" w:hAnsi="Courier New" w:cs="Courier New"/>
        </w:rPr>
      </w:pPr>
      <w:r>
        <w:tab/>
      </w:r>
      <w:r w:rsidR="00F22C0D" w:rsidRPr="007A1DF4">
        <w:rPr>
          <w:rFonts w:ascii="Courier New" w:hAnsi="Courier New" w:cs="Courier New"/>
        </w:rPr>
        <w:t>SELECT * FROM vendor;</w:t>
      </w:r>
    </w:p>
    <w:p w14:paraId="589D653E" w14:textId="77777777" w:rsidR="00F22C0D" w:rsidRPr="007A1DF4" w:rsidRDefault="00F22C0D" w:rsidP="007A1DF4">
      <w:pPr>
        <w:spacing w:line="360" w:lineRule="auto"/>
        <w:ind w:left="709"/>
        <w:rPr>
          <w:rFonts w:ascii="Courier New" w:hAnsi="Courier New" w:cs="Courier New"/>
        </w:rPr>
      </w:pPr>
      <w:r w:rsidRPr="007A1DF4">
        <w:rPr>
          <w:rFonts w:ascii="Courier New" w:hAnsi="Courier New" w:cs="Courier New"/>
        </w:rPr>
        <w:t xml:space="preserve">CREATE VIEW pembelian_produk_vendor </w:t>
      </w:r>
    </w:p>
    <w:p w14:paraId="2941D045" w14:textId="77777777" w:rsidR="00F22C0D" w:rsidRPr="007A1DF4" w:rsidRDefault="00F22C0D" w:rsidP="007A1DF4">
      <w:pPr>
        <w:spacing w:line="360" w:lineRule="auto"/>
        <w:ind w:left="709"/>
        <w:rPr>
          <w:rFonts w:ascii="Courier New" w:hAnsi="Courier New" w:cs="Courier New"/>
        </w:rPr>
      </w:pPr>
      <w:r w:rsidRPr="007A1DF4">
        <w:rPr>
          <w:rFonts w:ascii="Courier New" w:hAnsi="Courier New" w:cs="Courier New"/>
        </w:rPr>
        <w:lastRenderedPageBreak/>
        <w:t>AS SELECT p.id, p.tanggal, p.nomor, p.jumlah, p.harga,</w:t>
      </w:r>
    </w:p>
    <w:p w14:paraId="5CDFAB40" w14:textId="77777777" w:rsidR="00F22C0D" w:rsidRPr="007A1DF4" w:rsidRDefault="00F22C0D" w:rsidP="007A1DF4">
      <w:pPr>
        <w:spacing w:line="360" w:lineRule="auto"/>
        <w:ind w:left="709"/>
        <w:rPr>
          <w:rFonts w:ascii="Courier New" w:hAnsi="Courier New" w:cs="Courier New"/>
        </w:rPr>
      </w:pPr>
      <w:r w:rsidRPr="007A1DF4">
        <w:rPr>
          <w:rFonts w:ascii="Courier New" w:hAnsi="Courier New" w:cs="Courier New"/>
        </w:rPr>
        <w:t>pr.nama, v.nama as nama_vendor, v.kontak FROM pembelian p INNER JOIN produk pr</w:t>
      </w:r>
    </w:p>
    <w:p w14:paraId="0BB99B55" w14:textId="77777777" w:rsidR="00F22C0D" w:rsidRPr="007A1DF4" w:rsidRDefault="00F22C0D" w:rsidP="007A1DF4">
      <w:pPr>
        <w:spacing w:line="360" w:lineRule="auto"/>
        <w:ind w:left="709"/>
        <w:rPr>
          <w:rFonts w:ascii="Courier New" w:hAnsi="Courier New" w:cs="Courier New"/>
        </w:rPr>
      </w:pPr>
      <w:r w:rsidRPr="007A1DF4">
        <w:rPr>
          <w:rFonts w:ascii="Courier New" w:hAnsi="Courier New" w:cs="Courier New"/>
        </w:rPr>
        <w:t xml:space="preserve">ON p.produk_id = pr.id </w:t>
      </w:r>
    </w:p>
    <w:p w14:paraId="6A88C0A0" w14:textId="77777777" w:rsidR="00F22C0D" w:rsidRPr="007A1DF4" w:rsidRDefault="00F22C0D" w:rsidP="007A1DF4">
      <w:pPr>
        <w:spacing w:line="360" w:lineRule="auto"/>
        <w:ind w:left="709"/>
        <w:rPr>
          <w:rFonts w:ascii="Courier New" w:hAnsi="Courier New" w:cs="Courier New"/>
        </w:rPr>
      </w:pPr>
      <w:r w:rsidRPr="007A1DF4">
        <w:rPr>
          <w:rFonts w:ascii="Courier New" w:hAnsi="Courier New" w:cs="Courier New"/>
        </w:rPr>
        <w:t>INNER JOIN vendor v ON p.vendor_id = v.id;</w:t>
      </w:r>
    </w:p>
    <w:p w14:paraId="0000006C" w14:textId="1B52B589" w:rsidR="00C25193" w:rsidRPr="007A1DF4" w:rsidRDefault="00F22C0D" w:rsidP="007A1DF4">
      <w:pPr>
        <w:spacing w:line="360" w:lineRule="auto"/>
        <w:ind w:left="709"/>
        <w:rPr>
          <w:rFonts w:ascii="Courier New" w:hAnsi="Courier New" w:cs="Courier New"/>
        </w:rPr>
      </w:pPr>
      <w:r w:rsidRPr="007A1DF4">
        <w:rPr>
          <w:rFonts w:ascii="Courier New" w:hAnsi="Courier New" w:cs="Courier New"/>
        </w:rPr>
        <w:t>SELECT * FROM pembelian_produk_vendor;</w:t>
      </w:r>
    </w:p>
    <w:p w14:paraId="421E1215" w14:textId="77777777" w:rsidR="007A1DF4" w:rsidRPr="007A1DF4" w:rsidRDefault="006F1230" w:rsidP="007A1DF4">
      <w:pPr>
        <w:spacing w:line="360" w:lineRule="auto"/>
        <w:ind w:left="709"/>
        <w:rPr>
          <w:rFonts w:asciiTheme="minorHAnsi" w:eastAsia="Courier New" w:hAnsiTheme="minorHAnsi" w:cstheme="minorHAnsi"/>
          <w:b/>
          <w:sz w:val="24"/>
          <w:szCs w:val="24"/>
        </w:rPr>
      </w:pPr>
      <w:r>
        <w:tab/>
      </w:r>
      <w:proofErr w:type="gramStart"/>
      <w:r w:rsidR="007A1DF4" w:rsidRPr="007A1DF4">
        <w:rPr>
          <w:rFonts w:asciiTheme="minorHAnsi" w:eastAsia="Courier New" w:hAnsiTheme="minorHAnsi" w:cstheme="minorHAnsi"/>
          <w:b/>
          <w:sz w:val="24"/>
          <w:szCs w:val="24"/>
        </w:rPr>
        <w:t>Jawaban</w:t>
      </w:r>
      <w:r w:rsidR="007A1DF4">
        <w:rPr>
          <w:rFonts w:asciiTheme="minorHAnsi" w:eastAsia="Courier New" w:hAnsiTheme="minorHAnsi" w:cstheme="minorHAnsi"/>
          <w:b/>
          <w:sz w:val="24"/>
          <w:szCs w:val="24"/>
        </w:rPr>
        <w:t xml:space="preserve"> :</w:t>
      </w:r>
      <w:proofErr w:type="gramEnd"/>
    </w:p>
    <w:p w14:paraId="0000006D" w14:textId="045AB98F" w:rsidR="00C25193" w:rsidRDefault="007A1DF4" w:rsidP="007A1DF4">
      <w:pPr>
        <w:spacing w:line="360" w:lineRule="auto"/>
        <w:ind w:left="709"/>
      </w:pPr>
      <w:r>
        <w:rPr>
          <w:noProof/>
          <w:lang w:eastAsia="en-US"/>
        </w:rPr>
        <w:drawing>
          <wp:inline distT="0" distB="0" distL="0" distR="0" wp14:anchorId="1F5807B5" wp14:editId="7828AE08">
            <wp:extent cx="5943600" cy="3308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al-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08985"/>
                    </a:xfrm>
                    <a:prstGeom prst="rect">
                      <a:avLst/>
                    </a:prstGeom>
                  </pic:spPr>
                </pic:pic>
              </a:graphicData>
            </a:graphic>
          </wp:inline>
        </w:drawing>
      </w:r>
    </w:p>
    <w:p w14:paraId="0000006E" w14:textId="77777777" w:rsidR="00C25193" w:rsidRDefault="00C25193">
      <w:pPr>
        <w:widowControl w:val="0"/>
        <w:numPr>
          <w:ilvl w:val="0"/>
          <w:numId w:val="2"/>
        </w:numPr>
        <w:spacing w:line="276" w:lineRule="auto"/>
      </w:pPr>
    </w:p>
    <w:tbl>
      <w:tblPr>
        <w:tblStyle w:val="a4"/>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451B036"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F"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6"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3CE1E953"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8"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9"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A"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C"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E"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F"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80"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00000081" w14:textId="77777777" w:rsidR="00C25193" w:rsidRDefault="00C25193">
      <w:pPr>
        <w:spacing w:line="360" w:lineRule="auto"/>
        <w:ind w:left="720"/>
      </w:pPr>
    </w:p>
    <w:p w14:paraId="278D61BE" w14:textId="77777777" w:rsidR="007A1DF4" w:rsidRPr="007A1DF4" w:rsidRDefault="007A1DF4" w:rsidP="007A1DF4">
      <w:pPr>
        <w:spacing w:line="360" w:lineRule="auto"/>
        <w:ind w:left="720"/>
        <w:rPr>
          <w:rFonts w:asciiTheme="minorHAnsi" w:eastAsia="Courier New" w:hAnsiTheme="minorHAnsi" w:cstheme="minorHAnsi"/>
          <w:b/>
          <w:sz w:val="24"/>
          <w:szCs w:val="24"/>
        </w:rPr>
      </w:pPr>
      <w:proofErr w:type="gramStart"/>
      <w:r w:rsidRPr="007A1DF4">
        <w:rPr>
          <w:rFonts w:asciiTheme="minorHAnsi" w:eastAsia="Courier New" w:hAnsiTheme="minorHAnsi" w:cstheme="minorHAnsi"/>
          <w:b/>
          <w:sz w:val="24"/>
          <w:szCs w:val="24"/>
        </w:rPr>
        <w:t>Jawaban</w:t>
      </w:r>
      <w:r>
        <w:rPr>
          <w:rFonts w:asciiTheme="minorHAnsi" w:eastAsia="Courier New" w:hAnsiTheme="minorHAnsi" w:cstheme="minorHAnsi"/>
          <w:b/>
          <w:sz w:val="24"/>
          <w:szCs w:val="24"/>
        </w:rPr>
        <w:t xml:space="preserve"> :</w:t>
      </w:r>
      <w:proofErr w:type="gramEnd"/>
    </w:p>
    <w:p w14:paraId="00000082" w14:textId="647756F2" w:rsidR="00C25193" w:rsidRDefault="007A1DF4">
      <w:pPr>
        <w:spacing w:line="360" w:lineRule="auto"/>
        <w:ind w:left="720"/>
      </w:pPr>
      <w:r>
        <w:rPr>
          <w:noProof/>
          <w:lang w:eastAsia="en-US"/>
        </w:rPr>
        <w:lastRenderedPageBreak/>
        <w:drawing>
          <wp:inline distT="0" distB="0" distL="0" distR="0" wp14:anchorId="514F6259" wp14:editId="3AB7604A">
            <wp:extent cx="5943600" cy="3298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ry_soal-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14:paraId="27F5C69C" w14:textId="60D32BE3" w:rsidR="007A1DF4" w:rsidRDefault="007A1DF4">
      <w:pPr>
        <w:spacing w:line="360" w:lineRule="auto"/>
        <w:ind w:left="720"/>
      </w:pPr>
      <w:r>
        <w:rPr>
          <w:noProof/>
          <w:lang w:eastAsia="en-US"/>
        </w:rPr>
        <w:drawing>
          <wp:inline distT="0" distB="0" distL="0" distR="0" wp14:anchorId="20478BD8" wp14:editId="40966589">
            <wp:extent cx="5943600" cy="3317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sil-view_soal-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p>
    <w:p w14:paraId="719E81FD" w14:textId="4E0F32BF" w:rsidR="00B6162F" w:rsidRDefault="00B6162F">
      <w:pPr>
        <w:spacing w:line="360" w:lineRule="auto"/>
      </w:pPr>
      <w:r>
        <w:t>Soal 4.3 Transaction</w:t>
      </w:r>
    </w:p>
    <w:p w14:paraId="72FFE234" w14:textId="77777777" w:rsidR="00B6162F" w:rsidRDefault="00B6162F" w:rsidP="00B6162F">
      <w:pPr>
        <w:numPr>
          <w:ilvl w:val="0"/>
          <w:numId w:val="4"/>
        </w:numPr>
        <w:spacing w:line="360" w:lineRule="auto"/>
      </w:pPr>
      <w:r>
        <w:t>Buatlah sebuah transaction dengan skenario-skenario statement sebagai berikut:</w:t>
      </w:r>
    </w:p>
    <w:p w14:paraId="5D95CF83" w14:textId="77777777" w:rsidR="00B6162F" w:rsidRDefault="00B6162F" w:rsidP="00B6162F">
      <w:pPr>
        <w:numPr>
          <w:ilvl w:val="0"/>
          <w:numId w:val="3"/>
        </w:numPr>
        <w:spacing w:line="360" w:lineRule="auto"/>
      </w:pPr>
      <w:r>
        <w:t>Mulai transaction</w:t>
      </w:r>
    </w:p>
    <w:p w14:paraId="5746C0B6" w14:textId="77777777" w:rsidR="00B6162F" w:rsidRDefault="00B6162F" w:rsidP="00B6162F">
      <w:pPr>
        <w:numPr>
          <w:ilvl w:val="0"/>
          <w:numId w:val="3"/>
        </w:numPr>
        <w:spacing w:line="360" w:lineRule="auto"/>
      </w:pPr>
      <w:r>
        <w:t>Insert data produk sebanyak 3 record</w:t>
      </w:r>
    </w:p>
    <w:p w14:paraId="505BE414" w14:textId="77777777" w:rsidR="00B6162F" w:rsidRDefault="00B6162F" w:rsidP="00B6162F">
      <w:pPr>
        <w:numPr>
          <w:ilvl w:val="0"/>
          <w:numId w:val="3"/>
        </w:numPr>
        <w:spacing w:line="360" w:lineRule="auto"/>
      </w:pPr>
      <w:r>
        <w:t>Update data stok salah satu produk</w:t>
      </w:r>
    </w:p>
    <w:p w14:paraId="7049A48F" w14:textId="77777777" w:rsidR="00B6162F" w:rsidRDefault="00B6162F" w:rsidP="00B6162F">
      <w:pPr>
        <w:numPr>
          <w:ilvl w:val="0"/>
          <w:numId w:val="3"/>
        </w:numPr>
        <w:spacing w:line="360" w:lineRule="auto"/>
      </w:pPr>
      <w:r>
        <w:lastRenderedPageBreak/>
        <w:t>Buat savepoint</w:t>
      </w:r>
    </w:p>
    <w:p w14:paraId="543B0539" w14:textId="77777777" w:rsidR="00B6162F" w:rsidRDefault="00B6162F" w:rsidP="00B6162F">
      <w:pPr>
        <w:numPr>
          <w:ilvl w:val="0"/>
          <w:numId w:val="3"/>
        </w:numPr>
        <w:spacing w:line="360" w:lineRule="auto"/>
      </w:pPr>
      <w:r>
        <w:t>Hapus salah satu data pembayaran</w:t>
      </w:r>
    </w:p>
    <w:p w14:paraId="77443E89" w14:textId="77777777" w:rsidR="00B6162F" w:rsidRDefault="00B6162F" w:rsidP="00B6162F">
      <w:pPr>
        <w:numPr>
          <w:ilvl w:val="0"/>
          <w:numId w:val="3"/>
        </w:numPr>
        <w:spacing w:line="360" w:lineRule="auto"/>
      </w:pPr>
      <w:r>
        <w:t>Kembali ke savepoint</w:t>
      </w:r>
    </w:p>
    <w:p w14:paraId="101FFE04" w14:textId="77777777" w:rsidR="00B6162F" w:rsidRDefault="00B6162F" w:rsidP="00B6162F">
      <w:pPr>
        <w:numPr>
          <w:ilvl w:val="0"/>
          <w:numId w:val="3"/>
        </w:numPr>
        <w:spacing w:line="360" w:lineRule="auto"/>
      </w:pPr>
      <w:r>
        <w:t>Update data iuran salah satu kartu</w:t>
      </w:r>
    </w:p>
    <w:p w14:paraId="366096D3" w14:textId="77777777" w:rsidR="00B6162F" w:rsidRDefault="00B6162F" w:rsidP="00B6162F">
      <w:pPr>
        <w:numPr>
          <w:ilvl w:val="0"/>
          <w:numId w:val="3"/>
        </w:numPr>
        <w:spacing w:line="360" w:lineRule="auto"/>
      </w:pPr>
      <w:r>
        <w:t>Akhiri transaction dengan commit</w:t>
      </w:r>
    </w:p>
    <w:p w14:paraId="3286FF69" w14:textId="77777777" w:rsidR="00B6162F" w:rsidRDefault="00B6162F" w:rsidP="00B6162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 xml:space="preserve">START </w:t>
      </w:r>
      <w:proofErr w:type="gramStart"/>
      <w:r>
        <w:rPr>
          <w:rFonts w:ascii="Courier New" w:eastAsia="Courier New" w:hAnsi="Courier New" w:cs="Courier New"/>
          <w:i/>
          <w:color w:val="FF0000"/>
          <w:sz w:val="20"/>
          <w:szCs w:val="20"/>
        </w:rPr>
        <w:t>TRANSACTION ...</w:t>
      </w:r>
      <w:proofErr w:type="gramEnd"/>
    </w:p>
    <w:p w14:paraId="04595BF6" w14:textId="77777777" w:rsidR="007A1DF4" w:rsidRPr="007A1DF4" w:rsidRDefault="007A1DF4" w:rsidP="007A1DF4">
      <w:pPr>
        <w:spacing w:line="360" w:lineRule="auto"/>
        <w:ind w:left="720"/>
        <w:rPr>
          <w:rFonts w:asciiTheme="minorHAnsi" w:eastAsia="Courier New" w:hAnsiTheme="minorHAnsi" w:cstheme="minorHAnsi"/>
          <w:b/>
          <w:sz w:val="24"/>
          <w:szCs w:val="24"/>
        </w:rPr>
      </w:pPr>
      <w:proofErr w:type="gramStart"/>
      <w:r w:rsidRPr="007A1DF4">
        <w:rPr>
          <w:rFonts w:asciiTheme="minorHAnsi" w:eastAsia="Courier New" w:hAnsiTheme="minorHAnsi" w:cstheme="minorHAnsi"/>
          <w:b/>
          <w:sz w:val="24"/>
          <w:szCs w:val="24"/>
        </w:rPr>
        <w:t>Jawaban</w:t>
      </w:r>
      <w:r>
        <w:rPr>
          <w:rFonts w:asciiTheme="minorHAnsi" w:eastAsia="Courier New" w:hAnsiTheme="minorHAnsi" w:cstheme="minorHAnsi"/>
          <w:b/>
          <w:sz w:val="24"/>
          <w:szCs w:val="24"/>
        </w:rPr>
        <w:t xml:space="preserve"> :</w:t>
      </w:r>
      <w:proofErr w:type="gramEnd"/>
    </w:p>
    <w:p w14:paraId="64C212D5" w14:textId="1CFA6942" w:rsidR="007A1DF4" w:rsidRDefault="007A1DF4" w:rsidP="00B6162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noProof/>
          <w:color w:val="FF0000"/>
          <w:sz w:val="20"/>
          <w:szCs w:val="20"/>
          <w:lang w:eastAsia="en-US"/>
        </w:rPr>
        <w:drawing>
          <wp:inline distT="0" distB="0" distL="0" distR="0" wp14:anchorId="4DA4CA3D" wp14:editId="37BFA14C">
            <wp:extent cx="5943600" cy="3343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al-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0001220F" w14:textId="77777777" w:rsidR="00B6162F" w:rsidRDefault="00B6162F" w:rsidP="00B6162F">
      <w:pPr>
        <w:numPr>
          <w:ilvl w:val="0"/>
          <w:numId w:val="4"/>
        </w:numPr>
        <w:spacing w:line="360" w:lineRule="auto"/>
      </w:pPr>
      <w:r>
        <w:t>Berikan penjelasan kapan saat yang tepat menggunakan LOCK TABLES READ</w:t>
      </w:r>
    </w:p>
    <w:p w14:paraId="468454CB" w14:textId="54F92ABE" w:rsidR="00B6162F" w:rsidRPr="007A1DF4" w:rsidRDefault="007A1DF4" w:rsidP="00B6162F">
      <w:pPr>
        <w:spacing w:line="360" w:lineRule="auto"/>
        <w:ind w:left="720"/>
        <w:rPr>
          <w:rFonts w:ascii="Times New Roman" w:hAnsi="Times New Roman" w:cs="Times New Roman"/>
          <w:sz w:val="24"/>
          <w:szCs w:val="24"/>
        </w:rPr>
      </w:pPr>
      <w:proofErr w:type="gramStart"/>
      <w:r w:rsidRPr="007A1DF4">
        <w:rPr>
          <w:rFonts w:ascii="Times New Roman" w:hAnsi="Times New Roman" w:cs="Times New Roman"/>
          <w:b/>
          <w:sz w:val="24"/>
          <w:szCs w:val="24"/>
        </w:rPr>
        <w:t>Jawaban :</w:t>
      </w:r>
      <w:proofErr w:type="gramEnd"/>
      <w:r>
        <w:rPr>
          <w:rFonts w:ascii="Times New Roman" w:hAnsi="Times New Roman" w:cs="Times New Roman"/>
          <w:sz w:val="24"/>
          <w:szCs w:val="24"/>
        </w:rPr>
        <w:t xml:space="preserve"> </w:t>
      </w:r>
      <w:r w:rsidRPr="007A1DF4">
        <w:rPr>
          <w:rFonts w:ascii="Times New Roman" w:hAnsi="Times New Roman" w:cs="Times New Roman"/>
          <w:sz w:val="24"/>
          <w:szCs w:val="24"/>
        </w:rPr>
        <w:t>Digunakan ketika Anda ingin melindungi tabel dari perubahan oleh transaksi lain saat Anda melakukan operasi membaca data. Ini mirip dengan mengunci pintu suatu ruangan saat sedang membaca buku di dalamnya agar tidak ada yang masuk dan mengganggu Anda.</w:t>
      </w:r>
    </w:p>
    <w:p w14:paraId="5DB5C431" w14:textId="77777777" w:rsidR="00B6162F" w:rsidRDefault="00B6162F" w:rsidP="00B6162F">
      <w:pPr>
        <w:numPr>
          <w:ilvl w:val="0"/>
          <w:numId w:val="4"/>
        </w:numPr>
        <w:spacing w:line="360" w:lineRule="auto"/>
      </w:pPr>
      <w:r>
        <w:t>Berikan penjelasan kapan saat yang tepat menggunakan LOCK TABLES WRITE</w:t>
      </w:r>
    </w:p>
    <w:p w14:paraId="21346857" w14:textId="1082CCA0" w:rsidR="00B6162F" w:rsidRPr="007A1DF4" w:rsidRDefault="007A1DF4" w:rsidP="00B6162F">
      <w:pPr>
        <w:spacing w:line="360" w:lineRule="auto"/>
        <w:ind w:left="720"/>
        <w:rPr>
          <w:rFonts w:ascii="Times New Roman" w:hAnsi="Times New Roman" w:cs="Times New Roman"/>
          <w:sz w:val="24"/>
          <w:szCs w:val="24"/>
        </w:rPr>
      </w:pPr>
      <w:proofErr w:type="gramStart"/>
      <w:r>
        <w:rPr>
          <w:rFonts w:ascii="Times New Roman" w:hAnsi="Times New Roman" w:cs="Times New Roman"/>
          <w:b/>
          <w:sz w:val="24"/>
          <w:szCs w:val="24"/>
        </w:rPr>
        <w:t>Jawaban :</w:t>
      </w:r>
      <w:proofErr w:type="gramEnd"/>
      <w:r>
        <w:rPr>
          <w:rFonts w:ascii="Times New Roman" w:hAnsi="Times New Roman" w:cs="Times New Roman"/>
          <w:b/>
          <w:sz w:val="24"/>
          <w:szCs w:val="24"/>
        </w:rPr>
        <w:t xml:space="preserve"> </w:t>
      </w:r>
      <w:bookmarkStart w:id="0" w:name="_GoBack"/>
      <w:bookmarkEnd w:id="0"/>
      <w:r w:rsidRPr="007A1DF4">
        <w:rPr>
          <w:rFonts w:ascii="Times New Roman" w:hAnsi="Times New Roman" w:cs="Times New Roman"/>
          <w:sz w:val="24"/>
          <w:szCs w:val="24"/>
        </w:rPr>
        <w:t>Digunakan ketika Anda ingin mengunci tabel secara eksklusif agar tidak ada transaksi lain yang dapat membaca atau mengubah data di dalamnya. Ini seperti mengunci pintu kamar mandi saat Anda sedang membersihkannya sehingga tidak ada yang masuk dan mengganggu Anda.</w:t>
      </w:r>
    </w:p>
    <w:p w14:paraId="381AB0DD" w14:textId="77777777" w:rsidR="00B6162F" w:rsidRDefault="00B6162F">
      <w:pPr>
        <w:spacing w:line="360" w:lineRule="auto"/>
      </w:pPr>
    </w:p>
    <w:sectPr w:rsidR="00B6162F">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C608F" w14:textId="77777777" w:rsidR="0026214D" w:rsidRDefault="0026214D">
      <w:r>
        <w:separator/>
      </w:r>
    </w:p>
  </w:endnote>
  <w:endnote w:type="continuationSeparator" w:id="0">
    <w:p w14:paraId="053F02D6" w14:textId="77777777" w:rsidR="0026214D" w:rsidRDefault="0026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5" w14:textId="46C2F6CD" w:rsidR="00C25193" w:rsidRDefault="006F1230">
    <w:pPr>
      <w:pBdr>
        <w:top w:val="nil"/>
        <w:left w:val="nil"/>
        <w:bottom w:val="nil"/>
        <w:right w:val="nil"/>
        <w:between w:val="nil"/>
      </w:pBdr>
      <w:rPr>
        <w:color w:val="000000"/>
      </w:rPr>
    </w:pPr>
    <w:r>
      <w:rPr>
        <w:color w:val="5B9BD5"/>
        <w:sz w:val="20"/>
        <w:szCs w:val="20"/>
      </w:rPr>
      <w:t xml:space="preserve">Join Table &amp; View </w:t>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t xml:space="preserve">          </w:t>
    </w:r>
    <w:r>
      <w:rPr>
        <w:color w:val="5B9BD5"/>
        <w:sz w:val="20"/>
        <w:szCs w:val="20"/>
      </w:rPr>
      <w:fldChar w:fldCharType="begin"/>
    </w:r>
    <w:r>
      <w:rPr>
        <w:color w:val="5B9BD5"/>
        <w:sz w:val="20"/>
        <w:szCs w:val="20"/>
      </w:rPr>
      <w:instrText>PAGE</w:instrText>
    </w:r>
    <w:r>
      <w:rPr>
        <w:color w:val="5B9BD5"/>
        <w:sz w:val="20"/>
        <w:szCs w:val="20"/>
      </w:rPr>
      <w:fldChar w:fldCharType="separate"/>
    </w:r>
    <w:r w:rsidR="009578EA">
      <w:rPr>
        <w:noProof/>
        <w:color w:val="5B9BD5"/>
        <w:sz w:val="20"/>
        <w:szCs w:val="20"/>
      </w:rPr>
      <w:t>8</w:t>
    </w:r>
    <w:r>
      <w:rPr>
        <w:color w:val="5B9BD5"/>
        <w:sz w:val="20"/>
        <w:szCs w:val="20"/>
      </w:rPr>
      <w:fldChar w:fldCharType="end"/>
    </w:r>
  </w:p>
  <w:p w14:paraId="00000086" w14:textId="77777777" w:rsidR="00C25193" w:rsidRDefault="00C25193">
    <w:pPr>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0AFFF" w14:textId="77777777" w:rsidR="0026214D" w:rsidRDefault="0026214D">
      <w:r>
        <w:separator/>
      </w:r>
    </w:p>
  </w:footnote>
  <w:footnote w:type="continuationSeparator" w:id="0">
    <w:p w14:paraId="0CCFB789" w14:textId="77777777" w:rsidR="0026214D" w:rsidRDefault="002621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4" w14:textId="77777777" w:rsidR="00C25193" w:rsidRDefault="006F1230">
    <w:pPr>
      <w:pBdr>
        <w:top w:val="nil"/>
        <w:left w:val="nil"/>
        <w:bottom w:val="nil"/>
        <w:right w:val="nil"/>
        <w:between w:val="nil"/>
      </w:pBdr>
      <w:jc w:val="right"/>
      <w:rPr>
        <w:color w:val="000000"/>
      </w:rPr>
    </w:pPr>
    <w:r>
      <w:rPr>
        <w:color w:val="000000"/>
      </w:rPr>
      <w:t>Worksheet-</w:t>
    </w:r>
    <w:r>
      <w:t>4</w:t>
    </w:r>
    <w:r>
      <w:rPr>
        <w:color w:val="000000"/>
      </w:rPr>
      <w:t xml:space="preserve"> | </w:t>
    </w:r>
    <w:r>
      <w:t>Join Table &amp; 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6738C"/>
    <w:multiLevelType w:val="multilevel"/>
    <w:tmpl w:val="3CFA9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4405313"/>
    <w:multiLevelType w:val="multilevel"/>
    <w:tmpl w:val="70084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13838BA"/>
    <w:multiLevelType w:val="multilevel"/>
    <w:tmpl w:val="D0909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450524AD"/>
    <w:multiLevelType w:val="multilevel"/>
    <w:tmpl w:val="5F164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93"/>
    <w:rsid w:val="00074A3F"/>
    <w:rsid w:val="0026214D"/>
    <w:rsid w:val="002951D5"/>
    <w:rsid w:val="00357042"/>
    <w:rsid w:val="003936D2"/>
    <w:rsid w:val="004E06BF"/>
    <w:rsid w:val="004F63DF"/>
    <w:rsid w:val="006F1230"/>
    <w:rsid w:val="007A1DF4"/>
    <w:rsid w:val="008747AC"/>
    <w:rsid w:val="008A1A82"/>
    <w:rsid w:val="00911D37"/>
    <w:rsid w:val="009578EA"/>
    <w:rsid w:val="00983027"/>
    <w:rsid w:val="00B6162F"/>
    <w:rsid w:val="00C25193"/>
    <w:rsid w:val="00CA71F3"/>
    <w:rsid w:val="00EF4EE6"/>
    <w:rsid w:val="00F22C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DB52"/>
  <w15:docId w15:val="{C0865D68-A47F-41E0-81C2-7C738EF1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40C84"/>
    <w:pPr>
      <w:ind w:left="720"/>
      <w:contextualSpacing/>
    </w:p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GUl0nSnt1QeHM7ziP2EKflcfhg==">AMUW2mUEBqF5OOeUpdVfzZGaE8L5IdUN24YDFxO3dxuF/W2OxxJZ/X5Bx9Xvq46J8HZ/k4AGFxblIZVZCdlArhvc2h8nzBQnvp2HPuBeq8W/DVyHE8RArCc=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rojulman</dc:creator>
  <cp:lastModifiedBy>LENOVO</cp:lastModifiedBy>
  <cp:revision>2</cp:revision>
  <dcterms:created xsi:type="dcterms:W3CDTF">2024-04-27T09:15:00Z</dcterms:created>
  <dcterms:modified xsi:type="dcterms:W3CDTF">2024-04-27T09:15:00Z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